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5FC0" w14:textId="330D2960" w:rsidR="00F5689F" w:rsidRPr="00041829" w:rsidRDefault="00F5689F" w:rsidP="00F5689F">
      <w:pPr>
        <w:rPr>
          <w:noProof/>
        </w:rPr>
      </w:pPr>
    </w:p>
    <w:tbl>
      <w:tblPr>
        <w:tblW w:w="5299" w:type="pct"/>
        <w:tblLook w:val="0600" w:firstRow="0" w:lastRow="0" w:firstColumn="0" w:lastColumn="0" w:noHBand="1" w:noVBand="1"/>
      </w:tblPr>
      <w:tblGrid>
        <w:gridCol w:w="7231"/>
        <w:gridCol w:w="222"/>
        <w:gridCol w:w="3624"/>
      </w:tblGrid>
      <w:tr w:rsidR="00E6525B" w:rsidRPr="00041829" w14:paraId="0F746748" w14:textId="77777777" w:rsidTr="001D3AB2">
        <w:trPr>
          <w:trHeight w:val="1947"/>
        </w:trPr>
        <w:tc>
          <w:tcPr>
            <w:tcW w:w="3264" w:type="pct"/>
          </w:tcPr>
          <w:p w14:paraId="5E7529B5" w14:textId="2AE66867" w:rsidR="00E6525B" w:rsidRPr="00041829" w:rsidRDefault="00FE6683" w:rsidP="00F5689F">
            <w:pPr>
              <w:pStyle w:val="a9"/>
              <w:rPr>
                <w:noProof/>
              </w:rPr>
            </w:pPr>
            <w:r w:rsidRPr="00FE6683">
              <w:rPr>
                <w:noProof/>
              </w:rPr>
              <w:t>Муравьева Марья Антоновна</w:t>
            </w:r>
          </w:p>
          <w:p w14:paraId="4FCDF73E" w14:textId="2430155E" w:rsidR="00E6525B" w:rsidRPr="00041829" w:rsidRDefault="00014FEA" w:rsidP="00F5689F">
            <w:pPr>
              <w:pStyle w:val="ae"/>
              <w:rPr>
                <w:noProof/>
              </w:rPr>
            </w:pPr>
            <w:r>
              <w:rPr>
                <w:noProof/>
              </w:rPr>
              <w:t>Программист</w:t>
            </w:r>
          </w:p>
        </w:tc>
        <w:tc>
          <w:tcPr>
            <w:tcW w:w="100" w:type="pct"/>
          </w:tcPr>
          <w:p w14:paraId="2B92F458" w14:textId="77777777" w:rsidR="00E6525B" w:rsidRPr="00041829" w:rsidRDefault="00E6525B" w:rsidP="00F5689F">
            <w:pPr>
              <w:rPr>
                <w:noProof/>
              </w:rPr>
            </w:pPr>
          </w:p>
        </w:tc>
        <w:tc>
          <w:tcPr>
            <w:tcW w:w="1636" w:type="pct"/>
            <w:vMerge w:val="restart"/>
            <w:vAlign w:val="bottom"/>
          </w:tcPr>
          <w:p w14:paraId="3FB4A03F" w14:textId="73B0CD37" w:rsidR="00E6525B" w:rsidRPr="00041829" w:rsidRDefault="00E6525B" w:rsidP="00014FEA">
            <w:pPr>
              <w:pStyle w:val="a7"/>
              <w:ind w:left="0"/>
              <w:rPr>
                <w:noProof/>
              </w:rPr>
            </w:pPr>
          </w:p>
        </w:tc>
      </w:tr>
      <w:tr w:rsidR="00E97CB2" w:rsidRPr="00041829" w14:paraId="08AC7373" w14:textId="77777777" w:rsidTr="001D3AB2">
        <w:trPr>
          <w:trHeight w:val="120"/>
        </w:trPr>
        <w:tc>
          <w:tcPr>
            <w:tcW w:w="3264" w:type="pct"/>
            <w:shd w:val="clear" w:color="auto" w:fill="auto"/>
          </w:tcPr>
          <w:p w14:paraId="7FAAF930" w14:textId="77777777" w:rsidR="00E97CB2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041829">
              <w:rPr>
                <w:noProof/>
                <w:sz w:val="10"/>
                <w:szCs w:val="10"/>
                <w:lang w:bidi="ru-RU"/>
              </w:rPr>
              <mc:AlternateContent>
                <mc:Choice Requires="wps">
                  <w:drawing>
                    <wp:inline distT="0" distB="0" distL="0" distR="0" wp14:anchorId="239AE927" wp14:editId="08EF5091">
                      <wp:extent cx="3867912" cy="0"/>
                      <wp:effectExtent l="0" t="19050" r="56515" b="38100"/>
                      <wp:docPr id="2" name="Строка 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049311" id="Строка 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0" w:type="pct"/>
            <w:shd w:val="clear" w:color="auto" w:fill="auto"/>
          </w:tcPr>
          <w:p w14:paraId="5D26A3F1" w14:textId="77777777" w:rsidR="00E97CB2" w:rsidRPr="00041829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36" w:type="pct"/>
            <w:vMerge/>
            <w:shd w:val="clear" w:color="auto" w:fill="auto"/>
          </w:tcPr>
          <w:p w14:paraId="2E6C37FB" w14:textId="77777777" w:rsidR="00E97CB2" w:rsidRPr="00041829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041829" w14:paraId="68ADCB9B" w14:textId="77777777" w:rsidTr="001D3AB2">
        <w:trPr>
          <w:trHeight w:val="949"/>
        </w:trPr>
        <w:tc>
          <w:tcPr>
            <w:tcW w:w="3264" w:type="pct"/>
          </w:tcPr>
          <w:p w14:paraId="5AD5BF65" w14:textId="1AF922EA" w:rsidR="00E97CB2" w:rsidRPr="00041829" w:rsidRDefault="00014FEA" w:rsidP="00F5689F">
            <w:pPr>
              <w:rPr>
                <w:noProof/>
              </w:rPr>
            </w:pPr>
            <w:r w:rsidRPr="00041829">
              <w:rPr>
                <w:noProof/>
                <w:lang w:bidi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2DE326D" wp14:editId="300AE16D">
                      <wp:simplePos x="0" y="0"/>
                      <wp:positionH relativeFrom="page">
                        <wp:posOffset>-457200</wp:posOffset>
                      </wp:positionH>
                      <wp:positionV relativeFrom="paragraph">
                        <wp:posOffset>453944</wp:posOffset>
                      </wp:positionV>
                      <wp:extent cx="7255823" cy="8134044"/>
                      <wp:effectExtent l="0" t="0" r="21590" b="19685"/>
                      <wp:wrapNone/>
                      <wp:docPr id="55" name="Прямоугольник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55823" cy="8134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77236" id="Прямоугольник 58" o:spid="_x0000_s1026" style="position:absolute;margin-left:-36pt;margin-top:35.75pt;width:571.3pt;height:640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" fillcolor="white [3212]" strokecolor="white [3212]">
                      <v:path arrowok="t"/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100" w:type="pct"/>
          </w:tcPr>
          <w:p w14:paraId="551C5D82" w14:textId="77777777" w:rsidR="00E97CB2" w:rsidRPr="00041829" w:rsidRDefault="00E97CB2" w:rsidP="00F5689F">
            <w:pPr>
              <w:rPr>
                <w:noProof/>
              </w:rPr>
            </w:pPr>
          </w:p>
        </w:tc>
        <w:tc>
          <w:tcPr>
            <w:tcW w:w="1636" w:type="pct"/>
          </w:tcPr>
          <w:p w14:paraId="3C3C1992" w14:textId="77777777" w:rsidR="00E97CB2" w:rsidRPr="00041829" w:rsidRDefault="00E97CB2" w:rsidP="00F5689F">
            <w:pPr>
              <w:rPr>
                <w:noProof/>
              </w:rPr>
            </w:pPr>
          </w:p>
        </w:tc>
      </w:tr>
      <w:tr w:rsidR="00FC49E3" w:rsidRPr="00041829" w14:paraId="0FAE985C" w14:textId="77777777" w:rsidTr="001D3AB2">
        <w:trPr>
          <w:trHeight w:val="406"/>
        </w:trPr>
        <w:tc>
          <w:tcPr>
            <w:tcW w:w="3264" w:type="pct"/>
          </w:tcPr>
          <w:p w14:paraId="6E68E3C7" w14:textId="0DB9E930" w:rsidR="00FC49E3" w:rsidRPr="00041829" w:rsidRDefault="00014FEA" w:rsidP="00FC49E3">
            <w:pPr>
              <w:pStyle w:val="1"/>
              <w:rPr>
                <w:noProof/>
              </w:rPr>
            </w:pPr>
            <w:r>
              <w:rPr>
                <w:noProof/>
              </w:rPr>
              <w:t>Навыки</w:t>
            </w:r>
            <w:r w:rsidR="00FC49E3" w:rsidRPr="00041829">
              <w:rPr>
                <w:noProof/>
                <w:lang w:bidi="ru-RU"/>
              </w:rPr>
              <w:t xml:space="preserve"> </w:t>
            </w:r>
          </w:p>
        </w:tc>
        <w:tc>
          <w:tcPr>
            <w:tcW w:w="100" w:type="pct"/>
          </w:tcPr>
          <w:p w14:paraId="48F74DC4" w14:textId="77777777" w:rsidR="00FC49E3" w:rsidRPr="00041829" w:rsidRDefault="00FC49E3" w:rsidP="00F5689F">
            <w:pPr>
              <w:rPr>
                <w:noProof/>
              </w:rPr>
            </w:pPr>
          </w:p>
        </w:tc>
        <w:tc>
          <w:tcPr>
            <w:tcW w:w="1636" w:type="pct"/>
          </w:tcPr>
          <w:p w14:paraId="526F3770" w14:textId="77777777" w:rsidR="00FC49E3" w:rsidRPr="00041829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noProof/>
                </w:rPr>
                <w:id w:val="-1275096728"/>
                <w:placeholder>
                  <w:docPart w:val="71B5A4A4BEFA4D3AA6733DB4BA0E16A8"/>
                </w:placeholder>
                <w:temporary/>
                <w:showingPlcHdr/>
                <w15:appearance w15:val="hidden"/>
              </w:sdtPr>
              <w:sdtContent>
                <w:r w:rsidR="00FC49E3" w:rsidRPr="00041829">
                  <w:rPr>
                    <w:noProof/>
                    <w:lang w:bidi="ru-RU"/>
                  </w:rPr>
                  <w:t>Образование</w:t>
                </w:r>
              </w:sdtContent>
            </w:sdt>
          </w:p>
        </w:tc>
      </w:tr>
      <w:tr w:rsidR="00E6525B" w:rsidRPr="00041829" w14:paraId="024A2E75" w14:textId="77777777" w:rsidTr="001D3AB2">
        <w:trPr>
          <w:trHeight w:val="120"/>
        </w:trPr>
        <w:tc>
          <w:tcPr>
            <w:tcW w:w="3264" w:type="pct"/>
            <w:shd w:val="clear" w:color="auto" w:fill="auto"/>
          </w:tcPr>
          <w:p w14:paraId="3817BEA4" w14:textId="77777777" w:rsidR="00E6525B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041829">
              <w:rPr>
                <w:noProof/>
                <w:sz w:val="10"/>
                <w:szCs w:val="10"/>
                <w:lang w:bidi="ru-RU"/>
              </w:rPr>
              <mc:AlternateContent>
                <mc:Choice Requires="wps">
                  <w:drawing>
                    <wp:inline distT="0" distB="0" distL="0" distR="0" wp14:anchorId="5FF28485" wp14:editId="75D2C4D8">
                      <wp:extent cx="3871686" cy="0"/>
                      <wp:effectExtent l="0" t="19050" r="33655" b="19050"/>
                      <wp:docPr id="4" name="Строка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C2EE83" id="Строка 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0" w:type="pct"/>
            <w:shd w:val="clear" w:color="auto" w:fill="auto"/>
          </w:tcPr>
          <w:p w14:paraId="01F95C6B" w14:textId="77777777" w:rsidR="00E6525B" w:rsidRPr="00041829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36" w:type="pct"/>
            <w:shd w:val="clear" w:color="auto" w:fill="auto"/>
          </w:tcPr>
          <w:p w14:paraId="565B293F" w14:textId="77777777" w:rsidR="00E6525B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041829">
              <w:rPr>
                <w:noProof/>
                <w:sz w:val="10"/>
                <w:szCs w:val="10"/>
                <w:lang w:bidi="ru-RU"/>
              </w:rPr>
              <mc:AlternateContent>
                <mc:Choice Requires="wps">
                  <w:drawing>
                    <wp:inline distT="0" distB="0" distL="0" distR="0" wp14:anchorId="31D68D34" wp14:editId="0EF3CBC0">
                      <wp:extent cx="2103120" cy="0"/>
                      <wp:effectExtent l="0" t="19050" r="30480" b="19050"/>
                      <wp:docPr id="16" name="Строка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D48F2F" id="Строка 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041829" w14:paraId="1D2D3903" w14:textId="77777777" w:rsidTr="001D3AB2">
        <w:trPr>
          <w:trHeight w:val="2435"/>
        </w:trPr>
        <w:tc>
          <w:tcPr>
            <w:tcW w:w="3264" w:type="pct"/>
            <w:vMerge w:val="restart"/>
          </w:tcPr>
          <w:p w14:paraId="689F86E4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Владение иностранными языками:</w:t>
            </w:r>
            <w:r w:rsidRPr="001D3AB2">
              <w:rPr>
                <w:noProof/>
                <w:sz w:val="24"/>
                <w:szCs w:val="22"/>
              </w:rPr>
              <w:t xml:space="preserve"> Английский язык (B1)</w:t>
            </w:r>
          </w:p>
          <w:p w14:paraId="4B06C2C7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Microsoft Excel</w:t>
            </w:r>
            <w:r w:rsidRPr="001D3AB2">
              <w:rPr>
                <w:noProof/>
                <w:sz w:val="24"/>
                <w:szCs w:val="22"/>
              </w:rPr>
              <w:t>: владение функциями, формулами, сводными таблицами и инструментами анализа данных</w:t>
            </w:r>
          </w:p>
          <w:p w14:paraId="5D6B1FFD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Microsoft Word</w:t>
            </w:r>
            <w:r w:rsidRPr="001D3AB2">
              <w:rPr>
                <w:noProof/>
                <w:sz w:val="24"/>
                <w:szCs w:val="22"/>
              </w:rPr>
              <w:t>: опыт разработки и оформления текстовых материалов, включая использование стилей, шаблонов и макетов</w:t>
            </w:r>
          </w:p>
          <w:p w14:paraId="71B702A0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Microsoft PowerPoint</w:t>
            </w:r>
            <w:r w:rsidRPr="001D3AB2">
              <w:rPr>
                <w:noProof/>
                <w:sz w:val="24"/>
                <w:szCs w:val="22"/>
              </w:rPr>
              <w:t>: создание презентаций, работа с графикой и анимацией для эффективного донесения информации</w:t>
            </w:r>
          </w:p>
          <w:p w14:paraId="14ECAC8A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MySQL</w:t>
            </w:r>
            <w:r w:rsidRPr="001D3AB2">
              <w:rPr>
                <w:noProof/>
                <w:sz w:val="24"/>
                <w:szCs w:val="22"/>
              </w:rPr>
              <w:t>: на начальном уровне опыт работы с базами данных, написание запросов для извлечения и обработки данных, оптимизация производительности</w:t>
            </w:r>
          </w:p>
          <w:p w14:paraId="56A3D9B6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Python:</w:t>
            </w:r>
            <w:r w:rsidRPr="001D3AB2">
              <w:rPr>
                <w:noProof/>
                <w:sz w:val="24"/>
                <w:szCs w:val="22"/>
              </w:rPr>
              <w:t xml:space="preserve"> начальные знания в области программирования, работы с библиотеками для анализа данных, разработки скриптов и автоматизации процессов</w:t>
            </w:r>
          </w:p>
          <w:p w14:paraId="66E40211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HTML:</w:t>
            </w:r>
            <w:r w:rsidRPr="001D3AB2">
              <w:rPr>
                <w:noProof/>
                <w:sz w:val="24"/>
                <w:szCs w:val="22"/>
              </w:rPr>
              <w:t xml:space="preserve"> начальный уровень, знание основ веб-разработки, создание и редактирование веб-страниц, работа с CSS для стилизации контента</w:t>
            </w:r>
          </w:p>
          <w:p w14:paraId="5430360B" w14:textId="77777777" w:rsidR="00FE6683" w:rsidRPr="001D3AB2" w:rsidRDefault="00FE6683" w:rsidP="001D3AB2">
            <w:pPr>
              <w:pStyle w:val="af8"/>
              <w:ind w:right="-31"/>
              <w:jc w:val="both"/>
              <w:rPr>
                <w:noProof/>
                <w:sz w:val="24"/>
                <w:szCs w:val="22"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WordPress:</w:t>
            </w:r>
            <w:r w:rsidRPr="001D3AB2">
              <w:rPr>
                <w:noProof/>
                <w:sz w:val="24"/>
                <w:szCs w:val="22"/>
              </w:rPr>
              <w:t xml:space="preserve"> опыт работы с платформой для создания и управления веб-сайтами, знание основ настройки тем и плагинов, а также редактирования контента (https://ari100tel.ru/)</w:t>
            </w:r>
          </w:p>
          <w:p w14:paraId="0ADD81C5" w14:textId="5896251A" w:rsidR="00FE6683" w:rsidRPr="00041829" w:rsidRDefault="00FE6683" w:rsidP="001D3AB2">
            <w:pPr>
              <w:pStyle w:val="af8"/>
              <w:ind w:right="-31"/>
              <w:jc w:val="both"/>
              <w:rPr>
                <w:noProof/>
              </w:rPr>
            </w:pPr>
            <w:r w:rsidRPr="001D3AB2">
              <w:rPr>
                <w:b/>
                <w:bCs/>
                <w:noProof/>
                <w:sz w:val="24"/>
                <w:szCs w:val="22"/>
              </w:rPr>
              <w:t>Android Studio:</w:t>
            </w:r>
            <w:r w:rsidRPr="001D3AB2">
              <w:rPr>
                <w:noProof/>
                <w:sz w:val="24"/>
                <w:szCs w:val="22"/>
              </w:rPr>
              <w:t xml:space="preserve"> на начальном уровне разработка мобильных приложений на платформе Android с использованием Java, реализация пользовательских интерфейсов с использованием XML</w:t>
            </w:r>
          </w:p>
        </w:tc>
        <w:tc>
          <w:tcPr>
            <w:tcW w:w="100" w:type="pct"/>
            <w:vMerge w:val="restart"/>
          </w:tcPr>
          <w:p w14:paraId="6EC8185D" w14:textId="77777777" w:rsidR="00FC49E3" w:rsidRPr="00E321C2" w:rsidRDefault="00FC49E3" w:rsidP="00E6525B">
            <w:pPr>
              <w:rPr>
                <w:noProof/>
                <w:sz w:val="22"/>
                <w:szCs w:val="20"/>
              </w:rPr>
            </w:pPr>
          </w:p>
        </w:tc>
        <w:tc>
          <w:tcPr>
            <w:tcW w:w="1636" w:type="pct"/>
          </w:tcPr>
          <w:p w14:paraId="0CEFCD33" w14:textId="1C8B04D2" w:rsidR="00FC49E3" w:rsidRPr="001D3AB2" w:rsidRDefault="00FE6683" w:rsidP="00FC49E3">
            <w:pPr>
              <w:pStyle w:val="af6"/>
              <w:rPr>
                <w:noProof/>
                <w:sz w:val="24"/>
                <w:szCs w:val="22"/>
              </w:rPr>
            </w:pPr>
            <w:r w:rsidRPr="001D3AB2">
              <w:rPr>
                <w:b w:val="0"/>
                <w:noProof/>
                <w:sz w:val="24"/>
                <w:szCs w:val="22"/>
              </w:rPr>
              <w:t>3 курс колледжа «Колледж автоматизации и информационных технологий №20»</w:t>
            </w:r>
            <w:r w:rsidRPr="001D3AB2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1D3AB2">
              <w:rPr>
                <w:b w:val="0"/>
                <w:noProof/>
                <w:sz w:val="24"/>
                <w:szCs w:val="22"/>
              </w:rPr>
              <w:t>(КАИТ20)</w:t>
            </w:r>
            <w:r w:rsidR="00FC49E3" w:rsidRPr="001D3AB2">
              <w:rPr>
                <w:noProof/>
                <w:sz w:val="24"/>
                <w:szCs w:val="22"/>
                <w:lang w:bidi="ru-RU"/>
              </w:rPr>
              <w:t xml:space="preserve"> </w:t>
            </w:r>
          </w:p>
          <w:p w14:paraId="669FD7F8" w14:textId="785EF235" w:rsidR="00FC49E3" w:rsidRPr="001D3AB2" w:rsidRDefault="00FC49E3" w:rsidP="00FC49E3">
            <w:pPr>
              <w:rPr>
                <w:noProof/>
                <w:sz w:val="24"/>
                <w:szCs w:val="22"/>
              </w:rPr>
            </w:pPr>
          </w:p>
        </w:tc>
      </w:tr>
      <w:tr w:rsidR="00FC49E3" w:rsidRPr="00041829" w14:paraId="59A45D19" w14:textId="77777777" w:rsidTr="001D3AB2">
        <w:trPr>
          <w:trHeight w:val="151"/>
        </w:trPr>
        <w:tc>
          <w:tcPr>
            <w:tcW w:w="3264" w:type="pct"/>
            <w:vMerge/>
          </w:tcPr>
          <w:p w14:paraId="6AF0DB7D" w14:textId="77777777" w:rsidR="00FC49E3" w:rsidRPr="00041829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100" w:type="pct"/>
            <w:vMerge/>
          </w:tcPr>
          <w:p w14:paraId="35213B7A" w14:textId="77777777" w:rsidR="00FC49E3" w:rsidRPr="00041829" w:rsidRDefault="00FC49E3" w:rsidP="00F5689F">
            <w:pPr>
              <w:rPr>
                <w:noProof/>
              </w:rPr>
            </w:pPr>
          </w:p>
        </w:tc>
        <w:tc>
          <w:tcPr>
            <w:tcW w:w="1636" w:type="pct"/>
          </w:tcPr>
          <w:p w14:paraId="56F394E8" w14:textId="6795019E" w:rsidR="00FC49E3" w:rsidRPr="00041829" w:rsidRDefault="00FE6683" w:rsidP="00E97CB2">
            <w:pPr>
              <w:pStyle w:val="1"/>
              <w:rPr>
                <w:noProof/>
              </w:rPr>
            </w:pPr>
            <w:r>
              <w:rPr>
                <w:noProof/>
              </w:rPr>
              <w:t>Личные качества</w:t>
            </w:r>
          </w:p>
        </w:tc>
      </w:tr>
      <w:tr w:rsidR="00FC49E3" w:rsidRPr="00041829" w14:paraId="724A8548" w14:textId="77777777" w:rsidTr="001D3AB2">
        <w:trPr>
          <w:trHeight w:val="120"/>
        </w:trPr>
        <w:tc>
          <w:tcPr>
            <w:tcW w:w="3264" w:type="pct"/>
            <w:vMerge/>
            <w:shd w:val="clear" w:color="auto" w:fill="auto"/>
          </w:tcPr>
          <w:p w14:paraId="1194799A" w14:textId="77777777" w:rsidR="00FC49E3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00" w:type="pct"/>
            <w:vMerge/>
            <w:shd w:val="clear" w:color="auto" w:fill="auto"/>
          </w:tcPr>
          <w:p w14:paraId="0809C38B" w14:textId="77777777" w:rsidR="00FC49E3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36" w:type="pct"/>
            <w:shd w:val="clear" w:color="auto" w:fill="auto"/>
          </w:tcPr>
          <w:p w14:paraId="799F609E" w14:textId="77777777" w:rsidR="00FC49E3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041829">
              <w:rPr>
                <w:noProof/>
                <w:sz w:val="10"/>
                <w:szCs w:val="10"/>
                <w:lang w:bidi="ru-RU"/>
              </w:rPr>
              <mc:AlternateContent>
                <mc:Choice Requires="wps">
                  <w:drawing>
                    <wp:inline distT="0" distB="0" distL="0" distR="0" wp14:anchorId="39DC3FA5" wp14:editId="51826DF0">
                      <wp:extent cx="2103120" cy="0"/>
                      <wp:effectExtent l="0" t="19050" r="30480" b="19050"/>
                      <wp:docPr id="13" name="Строка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221BED" id="Строка 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041829" w14:paraId="6B8D6163" w14:textId="77777777" w:rsidTr="001D3AB2">
        <w:trPr>
          <w:trHeight w:val="2663"/>
        </w:trPr>
        <w:tc>
          <w:tcPr>
            <w:tcW w:w="3264" w:type="pct"/>
            <w:vMerge/>
          </w:tcPr>
          <w:p w14:paraId="2FE80CF9" w14:textId="77777777" w:rsidR="00FC49E3" w:rsidRPr="00041829" w:rsidRDefault="00FC49E3" w:rsidP="00E97CB2">
            <w:pPr>
              <w:pStyle w:val="af5"/>
              <w:rPr>
                <w:noProof/>
              </w:rPr>
            </w:pPr>
          </w:p>
        </w:tc>
        <w:tc>
          <w:tcPr>
            <w:tcW w:w="100" w:type="pct"/>
            <w:vMerge/>
          </w:tcPr>
          <w:p w14:paraId="744682FF" w14:textId="77777777" w:rsidR="00FC49E3" w:rsidRPr="00041829" w:rsidRDefault="00FC49E3" w:rsidP="00E6525B">
            <w:pPr>
              <w:rPr>
                <w:noProof/>
              </w:rPr>
            </w:pPr>
          </w:p>
        </w:tc>
        <w:tc>
          <w:tcPr>
            <w:tcW w:w="1636" w:type="pct"/>
          </w:tcPr>
          <w:p w14:paraId="724E028E" w14:textId="77777777" w:rsidR="00FC49E3" w:rsidRPr="001D3AB2" w:rsidRDefault="00FE6683" w:rsidP="00FE6683">
            <w:pPr>
              <w:pStyle w:val="a8"/>
              <w:rPr>
                <w:noProof/>
                <w:sz w:val="24"/>
                <w:szCs w:val="22"/>
              </w:rPr>
            </w:pPr>
            <w:r w:rsidRPr="001D3AB2">
              <w:rPr>
                <w:noProof/>
                <w:sz w:val="24"/>
                <w:szCs w:val="22"/>
              </w:rPr>
              <w:t>О</w:t>
            </w:r>
            <w:r w:rsidRPr="001D3AB2">
              <w:rPr>
                <w:noProof/>
                <w:sz w:val="24"/>
                <w:szCs w:val="22"/>
              </w:rPr>
              <w:t>тветственность</w:t>
            </w:r>
          </w:p>
          <w:p w14:paraId="3FE71EC8" w14:textId="77777777" w:rsidR="00FE6683" w:rsidRPr="001D3AB2" w:rsidRDefault="00FE6683" w:rsidP="00FE6683">
            <w:pPr>
              <w:pStyle w:val="a8"/>
              <w:rPr>
                <w:noProof/>
                <w:sz w:val="24"/>
                <w:szCs w:val="22"/>
              </w:rPr>
            </w:pPr>
            <w:r w:rsidRPr="001D3AB2">
              <w:rPr>
                <w:noProof/>
                <w:sz w:val="24"/>
                <w:szCs w:val="22"/>
              </w:rPr>
              <w:t>П</w:t>
            </w:r>
            <w:r w:rsidRPr="001D3AB2">
              <w:rPr>
                <w:noProof/>
                <w:sz w:val="24"/>
                <w:szCs w:val="22"/>
              </w:rPr>
              <w:t>унктуальность</w:t>
            </w:r>
          </w:p>
          <w:p w14:paraId="39359F11" w14:textId="77777777" w:rsidR="00FE6683" w:rsidRPr="001D3AB2" w:rsidRDefault="00FE6683" w:rsidP="00FE6683">
            <w:pPr>
              <w:pStyle w:val="a8"/>
              <w:rPr>
                <w:noProof/>
                <w:sz w:val="24"/>
                <w:szCs w:val="22"/>
              </w:rPr>
            </w:pPr>
            <w:r w:rsidRPr="001D3AB2">
              <w:rPr>
                <w:noProof/>
                <w:sz w:val="24"/>
                <w:szCs w:val="22"/>
              </w:rPr>
              <w:t>Т</w:t>
            </w:r>
            <w:r w:rsidRPr="001D3AB2">
              <w:rPr>
                <w:noProof/>
                <w:sz w:val="24"/>
                <w:szCs w:val="22"/>
              </w:rPr>
              <w:t>ворческий подход</w:t>
            </w:r>
          </w:p>
          <w:p w14:paraId="75F8F9A0" w14:textId="3FE6F737" w:rsidR="00FE6683" w:rsidRPr="00041829" w:rsidRDefault="00FE6683" w:rsidP="00FE6683">
            <w:pPr>
              <w:pStyle w:val="a8"/>
              <w:rPr>
                <w:noProof/>
              </w:rPr>
            </w:pPr>
            <w:r w:rsidRPr="001D3AB2">
              <w:rPr>
                <w:noProof/>
                <w:sz w:val="24"/>
                <w:szCs w:val="22"/>
              </w:rPr>
              <w:t>В</w:t>
            </w:r>
            <w:r w:rsidRPr="001D3AB2">
              <w:rPr>
                <w:noProof/>
                <w:sz w:val="24"/>
                <w:szCs w:val="22"/>
              </w:rPr>
              <w:t>нимательность</w:t>
            </w:r>
          </w:p>
        </w:tc>
      </w:tr>
      <w:tr w:rsidR="00FC49E3" w:rsidRPr="00041829" w14:paraId="6BCD3DBC" w14:textId="77777777" w:rsidTr="001D3AB2">
        <w:trPr>
          <w:trHeight w:val="151"/>
        </w:trPr>
        <w:tc>
          <w:tcPr>
            <w:tcW w:w="3264" w:type="pct"/>
            <w:vMerge/>
          </w:tcPr>
          <w:p w14:paraId="29DE1352" w14:textId="77777777" w:rsidR="00FC49E3" w:rsidRPr="00041829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100" w:type="pct"/>
            <w:vMerge/>
          </w:tcPr>
          <w:p w14:paraId="4797EA1C" w14:textId="77777777" w:rsidR="00FC49E3" w:rsidRPr="00041829" w:rsidRDefault="00FC49E3" w:rsidP="00F5689F">
            <w:pPr>
              <w:rPr>
                <w:noProof/>
              </w:rPr>
            </w:pPr>
          </w:p>
        </w:tc>
        <w:tc>
          <w:tcPr>
            <w:tcW w:w="1636" w:type="pct"/>
          </w:tcPr>
          <w:p w14:paraId="29FD0C4A" w14:textId="77777777" w:rsidR="00FC49E3" w:rsidRPr="00041829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noProof/>
                </w:rPr>
                <w:id w:val="325716262"/>
                <w:placeholder>
                  <w:docPart w:val="BB8DC8F6D4444CE38E22065C0E68F0CB"/>
                </w:placeholder>
                <w:temporary/>
                <w:showingPlcHdr/>
                <w15:appearance w15:val="hidden"/>
              </w:sdtPr>
              <w:sdtContent>
                <w:r w:rsidR="00FC49E3" w:rsidRPr="00041829">
                  <w:rPr>
                    <w:noProof/>
                    <w:lang w:bidi="ru-RU"/>
                  </w:rPr>
                  <w:t>Контактные данные</w:t>
                </w:r>
              </w:sdtContent>
            </w:sdt>
          </w:p>
        </w:tc>
      </w:tr>
      <w:tr w:rsidR="00FC49E3" w:rsidRPr="00041829" w14:paraId="3752F2B7" w14:textId="77777777" w:rsidTr="001D3AB2">
        <w:trPr>
          <w:trHeight w:val="120"/>
        </w:trPr>
        <w:tc>
          <w:tcPr>
            <w:tcW w:w="3264" w:type="pct"/>
            <w:vMerge/>
            <w:shd w:val="clear" w:color="auto" w:fill="auto"/>
          </w:tcPr>
          <w:p w14:paraId="3BC640BF" w14:textId="77777777" w:rsidR="00FC49E3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00" w:type="pct"/>
            <w:vMerge/>
            <w:shd w:val="clear" w:color="auto" w:fill="auto"/>
          </w:tcPr>
          <w:p w14:paraId="3FAEA525" w14:textId="77777777" w:rsidR="00FC49E3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36" w:type="pct"/>
            <w:shd w:val="clear" w:color="auto" w:fill="auto"/>
          </w:tcPr>
          <w:p w14:paraId="2A025A67" w14:textId="77777777" w:rsidR="00FC49E3" w:rsidRPr="00041829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041829">
              <w:rPr>
                <w:noProof/>
                <w:sz w:val="10"/>
                <w:szCs w:val="10"/>
                <w:lang w:bidi="ru-RU"/>
              </w:rPr>
              <mc:AlternateContent>
                <mc:Choice Requires="wps">
                  <w:drawing>
                    <wp:inline distT="0" distB="0" distL="0" distR="0" wp14:anchorId="13C07797" wp14:editId="59B8A8CE">
                      <wp:extent cx="2103120" cy="0"/>
                      <wp:effectExtent l="0" t="19050" r="30480" b="19050"/>
                      <wp:docPr id="15" name="Строка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4DE5BC" id="Строка 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FE6683" w14:paraId="2D60DE13" w14:textId="77777777" w:rsidTr="001D3AB2">
        <w:trPr>
          <w:trHeight w:val="2587"/>
        </w:trPr>
        <w:tc>
          <w:tcPr>
            <w:tcW w:w="3264" w:type="pct"/>
            <w:vMerge/>
          </w:tcPr>
          <w:p w14:paraId="04363365" w14:textId="77777777" w:rsidR="00FC49E3" w:rsidRPr="00041829" w:rsidRDefault="00FC49E3" w:rsidP="00E97CB2">
            <w:pPr>
              <w:pStyle w:val="af5"/>
              <w:rPr>
                <w:noProof/>
              </w:rPr>
            </w:pPr>
          </w:p>
        </w:tc>
        <w:tc>
          <w:tcPr>
            <w:tcW w:w="100" w:type="pct"/>
            <w:vMerge/>
          </w:tcPr>
          <w:p w14:paraId="2E5E6629" w14:textId="77777777" w:rsidR="00FC49E3" w:rsidRPr="00041829" w:rsidRDefault="00FC49E3" w:rsidP="00E6525B">
            <w:pPr>
              <w:rPr>
                <w:noProof/>
              </w:rPr>
            </w:pPr>
          </w:p>
        </w:tc>
        <w:tc>
          <w:tcPr>
            <w:tcW w:w="1636" w:type="pct"/>
          </w:tcPr>
          <w:p w14:paraId="777E70E6" w14:textId="77777777" w:rsidR="00FC49E3" w:rsidRPr="001D3AB2" w:rsidRDefault="00B532C6" w:rsidP="00D87E03">
            <w:pPr>
              <w:pStyle w:val="a7"/>
              <w:rPr>
                <w:noProof/>
                <w:sz w:val="24"/>
                <w:szCs w:val="22"/>
                <w:lang w:val="en-US"/>
              </w:rPr>
            </w:pPr>
            <w:r w:rsidRPr="001D3AB2">
              <w:rPr>
                <w:noProof/>
                <w:sz w:val="24"/>
                <w:szCs w:val="22"/>
                <w:lang w:val="en-US"/>
              </w:rPr>
              <w:t>89153043610</w:t>
            </w:r>
          </w:p>
          <w:p w14:paraId="33967059" w14:textId="7F8EB198" w:rsidR="00B532C6" w:rsidRPr="00B532C6" w:rsidRDefault="00B532C6" w:rsidP="00D87E03">
            <w:pPr>
              <w:pStyle w:val="a7"/>
              <w:rPr>
                <w:noProof/>
                <w:lang w:val="en-US"/>
              </w:rPr>
            </w:pPr>
            <w:r w:rsidRPr="001D3AB2">
              <w:rPr>
                <w:noProof/>
                <w:sz w:val="24"/>
                <w:szCs w:val="22"/>
                <w:lang w:val="en-US"/>
              </w:rPr>
              <w:t>marusya.muravyova@yandex.ru</w:t>
            </w:r>
          </w:p>
        </w:tc>
      </w:tr>
    </w:tbl>
    <w:p w14:paraId="6362081D" w14:textId="77777777" w:rsidR="00340C75" w:rsidRPr="00F351A0" w:rsidRDefault="00340C75" w:rsidP="00FE6683">
      <w:pPr>
        <w:rPr>
          <w:noProof/>
        </w:rPr>
      </w:pPr>
    </w:p>
    <w:sectPr w:rsidR="00340C75" w:rsidRPr="00F351A0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F86B4" w14:textId="77777777" w:rsidR="00BD758D" w:rsidRDefault="00BD758D" w:rsidP="001B56AD">
      <w:pPr>
        <w:spacing w:line="240" w:lineRule="auto"/>
      </w:pPr>
      <w:r>
        <w:separator/>
      </w:r>
    </w:p>
  </w:endnote>
  <w:endnote w:type="continuationSeparator" w:id="0">
    <w:p w14:paraId="6882B4A9" w14:textId="77777777" w:rsidR="00BD758D" w:rsidRDefault="00BD758D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A2E15" w14:textId="77777777" w:rsidR="00BD758D" w:rsidRDefault="00BD758D" w:rsidP="001B56AD">
      <w:pPr>
        <w:spacing w:line="240" w:lineRule="auto"/>
      </w:pPr>
      <w:r>
        <w:separator/>
      </w:r>
    </w:p>
  </w:footnote>
  <w:footnote w:type="continuationSeparator" w:id="0">
    <w:p w14:paraId="061F3E61" w14:textId="77777777" w:rsidR="00BD758D" w:rsidRDefault="00BD758D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8205363">
    <w:abstractNumId w:val="2"/>
  </w:num>
  <w:num w:numId="2" w16cid:durableId="777062805">
    <w:abstractNumId w:val="4"/>
  </w:num>
  <w:num w:numId="3" w16cid:durableId="1979994454">
    <w:abstractNumId w:val="3"/>
  </w:num>
  <w:num w:numId="4" w16cid:durableId="968123672">
    <w:abstractNumId w:val="0"/>
  </w:num>
  <w:num w:numId="5" w16cid:durableId="175969808">
    <w:abstractNumId w:val="1"/>
  </w:num>
  <w:num w:numId="6" w16cid:durableId="2026243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83"/>
    <w:rsid w:val="00014FEA"/>
    <w:rsid w:val="00041829"/>
    <w:rsid w:val="000430BC"/>
    <w:rsid w:val="00044DA3"/>
    <w:rsid w:val="000B7E9E"/>
    <w:rsid w:val="001B56AD"/>
    <w:rsid w:val="001D3AB2"/>
    <w:rsid w:val="00273963"/>
    <w:rsid w:val="00340C75"/>
    <w:rsid w:val="003A425B"/>
    <w:rsid w:val="003E6D64"/>
    <w:rsid w:val="003F6860"/>
    <w:rsid w:val="004C7E05"/>
    <w:rsid w:val="00577E7A"/>
    <w:rsid w:val="005B1B13"/>
    <w:rsid w:val="005D49CA"/>
    <w:rsid w:val="006F7F1C"/>
    <w:rsid w:val="00727068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532C6"/>
    <w:rsid w:val="00B80EE9"/>
    <w:rsid w:val="00BB23D5"/>
    <w:rsid w:val="00BD758D"/>
    <w:rsid w:val="00C764ED"/>
    <w:rsid w:val="00C8183F"/>
    <w:rsid w:val="00C83E97"/>
    <w:rsid w:val="00D87E03"/>
    <w:rsid w:val="00DE1584"/>
    <w:rsid w:val="00E321C2"/>
    <w:rsid w:val="00E6525B"/>
    <w:rsid w:val="00E97CB2"/>
    <w:rsid w:val="00ED6E70"/>
    <w:rsid w:val="00EF10F2"/>
    <w:rsid w:val="00F351A0"/>
    <w:rsid w:val="00F41ACF"/>
    <w:rsid w:val="00F5689F"/>
    <w:rsid w:val="00F7064C"/>
    <w:rsid w:val="00FA6B46"/>
    <w:rsid w:val="00FB5C23"/>
    <w:rsid w:val="00FC49E3"/>
    <w:rsid w:val="00FC78D4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F6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1">
    <w:name w:val="heading 1"/>
    <w:basedOn w:val="a0"/>
    <w:next w:val="a0"/>
    <w:link w:val="10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3">
    <w:name w:val="heading 3"/>
    <w:aliases w:val="Heading 3 Section Category"/>
    <w:basedOn w:val="a0"/>
    <w:next w:val="a0"/>
    <w:link w:val="30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4">
    <w:name w:val="heading 4"/>
    <w:aliases w:val="Heading 4 Job Title"/>
    <w:basedOn w:val="a0"/>
    <w:next w:val="a0"/>
    <w:link w:val="40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uiPriority w:val="1"/>
    <w:semiHidden/>
    <w:qFormat/>
    <w:rsid w:val="00EF10F2"/>
  </w:style>
  <w:style w:type="paragraph" w:styleId="a5">
    <w:name w:val="List Paragraph"/>
    <w:basedOn w:val="a0"/>
    <w:uiPriority w:val="1"/>
    <w:semiHidden/>
    <w:qFormat/>
  </w:style>
  <w:style w:type="paragraph" w:customStyle="1" w:styleId="a6">
    <w:name w:val="Абзац таблицы"/>
    <w:basedOn w:val="a0"/>
    <w:uiPriority w:val="1"/>
    <w:semiHidden/>
    <w:qFormat/>
  </w:style>
  <w:style w:type="character" w:customStyle="1" w:styleId="10">
    <w:name w:val="Заголовок 1 Знак"/>
    <w:basedOn w:val="a1"/>
    <w:link w:val="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20">
    <w:name w:val="Заголовок 2 Знак"/>
    <w:basedOn w:val="a1"/>
    <w:link w:val="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30">
    <w:name w:val="Заголовок 3 Знак"/>
    <w:aliases w:val="Heading 3 Section Category Знак"/>
    <w:basedOn w:val="a1"/>
    <w:link w:val="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40">
    <w:name w:val="Заголовок 4 Знак"/>
    <w:aliases w:val="Heading 4 Job Title Знак"/>
    <w:basedOn w:val="a1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7">
    <w:name w:val="Контактные данные в основном тексте"/>
    <w:basedOn w:val="a4"/>
    <w:qFormat/>
    <w:rsid w:val="00D87E03"/>
    <w:pPr>
      <w:spacing w:before="240"/>
      <w:ind w:left="14"/>
      <w:contextualSpacing/>
    </w:pPr>
  </w:style>
  <w:style w:type="paragraph" w:customStyle="1" w:styleId="a8">
    <w:name w:val="Маркеры навыков"/>
    <w:basedOn w:val="a"/>
    <w:qFormat/>
    <w:rsid w:val="00D87E03"/>
  </w:style>
  <w:style w:type="paragraph" w:customStyle="1" w:styleId="a">
    <w:name w:val="Навыки с маркерами"/>
    <w:basedOn w:val="a7"/>
    <w:semiHidden/>
    <w:qFormat/>
    <w:rsid w:val="00EF10F2"/>
    <w:pPr>
      <w:numPr>
        <w:numId w:val="5"/>
      </w:numPr>
    </w:pPr>
  </w:style>
  <w:style w:type="paragraph" w:styleId="a9">
    <w:name w:val="Title"/>
    <w:basedOn w:val="a0"/>
    <w:next w:val="a0"/>
    <w:link w:val="aa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aa">
    <w:name w:val="Заголовок Знак"/>
    <w:basedOn w:val="a1"/>
    <w:link w:val="a9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ab">
    <w:name w:val="Курсив"/>
    <w:aliases w:val="Расположение работы"/>
    <w:basedOn w:val="a1"/>
    <w:uiPriority w:val="1"/>
    <w:semiHidden/>
    <w:qFormat/>
    <w:rsid w:val="00EF10F2"/>
    <w:rPr>
      <w:i/>
      <w:iCs/>
    </w:rPr>
  </w:style>
  <w:style w:type="character" w:customStyle="1" w:styleId="ac">
    <w:name w:val="Курсив"/>
    <w:aliases w:val="Работа"/>
    <w:basedOn w:val="a1"/>
    <w:uiPriority w:val="1"/>
    <w:semiHidden/>
    <w:qFormat/>
    <w:rsid w:val="00EF10F2"/>
    <w:rPr>
      <w:i/>
      <w:iCs/>
    </w:rPr>
  </w:style>
  <w:style w:type="paragraph" w:customStyle="1" w:styleId="11">
    <w:name w:val="Основной текст1"/>
    <w:basedOn w:val="a0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ad">
    <w:name w:val="Пункты основного текста"/>
    <w:basedOn w:val="11"/>
    <w:uiPriority w:val="99"/>
    <w:semiHidden/>
    <w:rsid w:val="00EF10F2"/>
    <w:pPr>
      <w:ind w:left="180" w:hanging="180"/>
    </w:pPr>
  </w:style>
  <w:style w:type="paragraph" w:styleId="ae">
    <w:name w:val="Subtitle"/>
    <w:basedOn w:val="2"/>
    <w:next w:val="a0"/>
    <w:link w:val="af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af">
    <w:name w:val="Подзаголовок Знак"/>
    <w:basedOn w:val="a1"/>
    <w:link w:val="a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af0">
    <w:name w:val="Placeholder Text"/>
    <w:basedOn w:val="a1"/>
    <w:uiPriority w:val="99"/>
    <w:semiHidden/>
    <w:rsid w:val="00F5689F"/>
    <w:rPr>
      <w:color w:val="808080"/>
    </w:rPr>
  </w:style>
  <w:style w:type="table" w:styleId="af1">
    <w:name w:val="Table Grid"/>
    <w:basedOn w:val="a2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1"/>
    <w:uiPriority w:val="99"/>
    <w:unhideWhenUsed/>
    <w:rsid w:val="00F5689F"/>
    <w:rPr>
      <w:color w:val="4495A2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af4">
    <w:name w:val="Заголовок раздела &quot;Цель&quot;"/>
    <w:basedOn w:val="a0"/>
    <w:qFormat/>
    <w:rsid w:val="00E97CB2"/>
    <w:rPr>
      <w:b/>
      <w:bCs/>
      <w:sz w:val="20"/>
      <w:szCs w:val="20"/>
    </w:rPr>
  </w:style>
  <w:style w:type="paragraph" w:customStyle="1" w:styleId="af5">
    <w:name w:val="Диапазон дат"/>
    <w:basedOn w:val="a0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af6">
    <w:name w:val="Должность и образование"/>
    <w:basedOn w:val="a0"/>
    <w:qFormat/>
    <w:rsid w:val="00FC49E3"/>
    <w:pPr>
      <w:spacing w:line="240" w:lineRule="auto"/>
    </w:pPr>
    <w:rPr>
      <w:b/>
      <w:sz w:val="22"/>
    </w:rPr>
  </w:style>
  <w:style w:type="character" w:customStyle="1" w:styleId="af7">
    <w:name w:val="Название компании"/>
    <w:basedOn w:val="a1"/>
    <w:uiPriority w:val="1"/>
    <w:qFormat/>
    <w:rsid w:val="00E97CB2"/>
    <w:rPr>
      <w:i/>
    </w:rPr>
  </w:style>
  <w:style w:type="paragraph" w:customStyle="1" w:styleId="af8">
    <w:name w:val="Описание должности"/>
    <w:basedOn w:val="a0"/>
    <w:qFormat/>
    <w:rsid w:val="00FC49E3"/>
    <w:pPr>
      <w:spacing w:after="240"/>
      <w:ind w:right="720"/>
    </w:pPr>
  </w:style>
  <w:style w:type="paragraph" w:styleId="af9">
    <w:name w:val="Balloon Text"/>
    <w:basedOn w:val="a0"/>
    <w:link w:val="afa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afb">
    <w:name w:val="header"/>
    <w:basedOn w:val="a0"/>
    <w:link w:val="afc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afd">
    <w:name w:val="footer"/>
    <w:basedOn w:val="a0"/>
    <w:link w:val="afe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5;&#1103;&#1096;&#1072;\AppData\Roaming\Microsoft\Templates\&#1042;&#1099;&#1076;&#1077;&#1083;&#1103;&#1102;&#1097;&#1077;&#1077;&#1089;&#1103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B5A4A4BEFA4D3AA6733DB4BA0E1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5028A-53D6-4B63-A106-8E6C1445F30C}"/>
      </w:docPartPr>
      <w:docPartBody>
        <w:p w:rsidR="00000000" w:rsidRDefault="00000000">
          <w:pPr>
            <w:pStyle w:val="71B5A4A4BEFA4D3AA6733DB4BA0E16A8"/>
          </w:pPr>
          <w:r w:rsidRPr="00041829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BB8DC8F6D4444CE38E22065C0E68F0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B938B-AD22-4016-9846-B223DFDC4660}"/>
      </w:docPartPr>
      <w:docPartBody>
        <w:p w:rsidR="00000000" w:rsidRDefault="00000000">
          <w:pPr>
            <w:pStyle w:val="BB8DC8F6D4444CE38E22065C0E68F0CB"/>
          </w:pPr>
          <w:r w:rsidRPr="00041829">
            <w:rPr>
              <w:noProof/>
              <w:lang w:bidi="ru-RU"/>
            </w:rPr>
            <w:t>Контактные данные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9748945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58"/>
    <w:rsid w:val="00577E7A"/>
    <w:rsid w:val="009961C1"/>
    <w:rsid w:val="00E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7045795D2BF487EB5106A2F55348203">
    <w:name w:val="97045795D2BF487EB5106A2F55348203"/>
  </w:style>
  <w:style w:type="paragraph" w:customStyle="1" w:styleId="7BFE3F146BB146C5B122986A0A210070">
    <w:name w:val="7BFE3F146BB146C5B122986A0A210070"/>
  </w:style>
  <w:style w:type="paragraph" w:customStyle="1" w:styleId="EE3B77AB16D4479F9AAAEC6D6B99B416">
    <w:name w:val="EE3B77AB16D4479F9AAAEC6D6B99B416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20EDD2563D6D41F58331C1E29B6413F0">
    <w:name w:val="20EDD2563D6D41F58331C1E29B6413F0"/>
  </w:style>
  <w:style w:type="paragraph" w:customStyle="1" w:styleId="71B5A4A4BEFA4D3AA6733DB4BA0E16A8">
    <w:name w:val="71B5A4A4BEFA4D3AA6733DB4BA0E16A8"/>
  </w:style>
  <w:style w:type="paragraph" w:customStyle="1" w:styleId="4C325EEC1B4A463BA4804E6E5713513B">
    <w:name w:val="4C325EEC1B4A463BA4804E6E5713513B"/>
  </w:style>
  <w:style w:type="paragraph" w:customStyle="1" w:styleId="F95943F4839741A6BDB80D204C608590">
    <w:name w:val="F95943F4839741A6BDB80D204C608590"/>
  </w:style>
  <w:style w:type="character" w:customStyle="1" w:styleId="a5">
    <w:name w:val="Название компании"/>
    <w:basedOn w:val="a1"/>
    <w:uiPriority w:val="1"/>
    <w:qFormat/>
    <w:rPr>
      <w:i/>
    </w:rPr>
  </w:style>
  <w:style w:type="paragraph" w:customStyle="1" w:styleId="76342D97BA6B4F04BBF2496870272CDE">
    <w:name w:val="76342D97BA6B4F04BBF2496870272CDE"/>
  </w:style>
  <w:style w:type="paragraph" w:customStyle="1" w:styleId="D2AA5432DE45410383F1A8DE69004023">
    <w:name w:val="D2AA5432DE45410383F1A8DE69004023"/>
  </w:style>
  <w:style w:type="paragraph" w:customStyle="1" w:styleId="E4FC166749A74AA888BA214D7ABF66D9">
    <w:name w:val="E4FC166749A74AA888BA214D7ABF66D9"/>
  </w:style>
  <w:style w:type="paragraph" w:customStyle="1" w:styleId="50126AD8E89D4F1081D28A7C7B32F886">
    <w:name w:val="50126AD8E89D4F1081D28A7C7B32F886"/>
  </w:style>
  <w:style w:type="paragraph" w:customStyle="1" w:styleId="938EEA4CFD9A4F7AA42477E805300F45">
    <w:name w:val="938EEA4CFD9A4F7AA42477E805300F45"/>
  </w:style>
  <w:style w:type="paragraph" w:customStyle="1" w:styleId="60942E5194554F6483CE3BC92779CC0D">
    <w:name w:val="60942E5194554F6483CE3BC92779CC0D"/>
  </w:style>
  <w:style w:type="paragraph" w:customStyle="1" w:styleId="B7106111F30041D9BA0C5FB8A385DD0A">
    <w:name w:val="B7106111F30041D9BA0C5FB8A385DD0A"/>
  </w:style>
  <w:style w:type="paragraph" w:customStyle="1" w:styleId="6AD585D44A1D45FCA4543FD9D9E2E3BE">
    <w:name w:val="6AD585D44A1D45FCA4543FD9D9E2E3BE"/>
  </w:style>
  <w:style w:type="paragraph" w:customStyle="1" w:styleId="A5429DD52AC74D04A1370001F58D9BE4">
    <w:name w:val="A5429DD52AC74D04A1370001F58D9BE4"/>
  </w:style>
  <w:style w:type="paragraph" w:customStyle="1" w:styleId="E4FBBB6BF55044F7A125F190A9A57AC1">
    <w:name w:val="E4FBBB6BF55044F7A125F190A9A57AC1"/>
  </w:style>
  <w:style w:type="paragraph" w:customStyle="1" w:styleId="34701AB2ADB7410D998F3A57F5C675C4">
    <w:name w:val="34701AB2ADB7410D998F3A57F5C675C4"/>
  </w:style>
  <w:style w:type="paragraph" w:customStyle="1" w:styleId="B833298FEB114BCC96C8FB295DA82968">
    <w:name w:val="B833298FEB114BCC96C8FB295DA82968"/>
  </w:style>
  <w:style w:type="paragraph" w:customStyle="1" w:styleId="818F2BACFF0B4D13AE90D5930B2C62A1">
    <w:name w:val="818F2BACFF0B4D13AE90D5930B2C62A1"/>
  </w:style>
  <w:style w:type="paragraph" w:customStyle="1" w:styleId="20454241355A47F8B060270251EA8227">
    <w:name w:val="20454241355A47F8B060270251EA8227"/>
  </w:style>
  <w:style w:type="paragraph" w:customStyle="1" w:styleId="a6">
    <w:name w:val="Маркеры навыков"/>
    <w:basedOn w:val="a"/>
    <w:qFormat/>
  </w:style>
  <w:style w:type="paragraph" w:customStyle="1" w:styleId="a">
    <w:name w:val="Навыки с маркерами"/>
    <w:basedOn w:val="a0"/>
    <w:semiHidden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eastAsia="en-US" w:bidi="en-US"/>
      <w14:ligatures w14:val="none"/>
    </w:rPr>
  </w:style>
  <w:style w:type="paragraph" w:customStyle="1" w:styleId="221F24CA9FF748EB8C8C63CD1B95F2E1">
    <w:name w:val="221F24CA9FF748EB8C8C63CD1B95F2E1"/>
  </w:style>
  <w:style w:type="paragraph" w:customStyle="1" w:styleId="BB8DC8F6D4444CE38E22065C0E68F0CB">
    <w:name w:val="BB8DC8F6D4444CE38E22065C0E68F0CB"/>
  </w:style>
  <w:style w:type="paragraph" w:customStyle="1" w:styleId="765F4D4D8F07454090543BB3524786C5">
    <w:name w:val="765F4D4D8F07454090543BB3524786C5"/>
  </w:style>
  <w:style w:type="paragraph" w:customStyle="1" w:styleId="FFB37117FA814F2AB51637E5833010A4">
    <w:name w:val="FFB37117FA814F2AB51637E5833010A4"/>
  </w:style>
  <w:style w:type="paragraph" w:customStyle="1" w:styleId="CAF0835F5C1943798818704BD0BCED9E">
    <w:name w:val="CAF0835F5C1943798818704BD0BCED9E"/>
  </w:style>
  <w:style w:type="character" w:styleId="a7">
    <w:name w:val="Hyperlink"/>
    <w:basedOn w:val="a1"/>
    <w:uiPriority w:val="99"/>
    <w:unhideWhenUsed/>
    <w:rPr>
      <w:color w:val="0563C1" w:themeColor="hyperlink"/>
      <w:u w:val="single"/>
    </w:rPr>
  </w:style>
  <w:style w:type="paragraph" w:customStyle="1" w:styleId="DD1B335EF376420FA4B893293C1230B1">
    <w:name w:val="DD1B335EF376420FA4B893293C1230B1"/>
  </w:style>
  <w:style w:type="paragraph" w:customStyle="1" w:styleId="5EA1AD9E573D448DB22AD0A6BCA134E9">
    <w:name w:val="5EA1AD9E573D448DB22AD0A6BCA134E9"/>
  </w:style>
  <w:style w:type="paragraph" w:customStyle="1" w:styleId="770DC134C2A54910BA37E0559306CD35">
    <w:name w:val="770DC134C2A54910BA37E0559306CD35"/>
  </w:style>
  <w:style w:type="paragraph" w:customStyle="1" w:styleId="D7F9ABEB4E854995975CA4FD0655D9DC">
    <w:name w:val="D7F9ABEB4E854995975CA4FD0655D9DC"/>
  </w:style>
  <w:style w:type="paragraph" w:customStyle="1" w:styleId="B6353186DACA400B9C0CE2E4C44D4CF1">
    <w:name w:val="B6353186DACA400B9C0CE2E4C44D4CF1"/>
  </w:style>
  <w:style w:type="paragraph" w:customStyle="1" w:styleId="BB94D8A92D564C97AFF892B1AF284D09">
    <w:name w:val="BB94D8A92D564C97AFF892B1AF284D09"/>
  </w:style>
  <w:style w:type="paragraph" w:customStyle="1" w:styleId="537F920F452A4B90AA6719471BED9117">
    <w:name w:val="537F920F452A4B90AA6719471BED9117"/>
  </w:style>
  <w:style w:type="paragraph" w:customStyle="1" w:styleId="30BF6560B9F14844AEA5387A4A0525AB">
    <w:name w:val="30BF6560B9F14844AEA5387A4A0525AB"/>
  </w:style>
  <w:style w:type="paragraph" w:customStyle="1" w:styleId="C1DE185A9608452B842B55AA7E2DDFBD">
    <w:name w:val="C1DE185A9608452B842B55AA7E2DDFBD"/>
  </w:style>
  <w:style w:type="paragraph" w:customStyle="1" w:styleId="AF52959679C4464C99E96C8F54F64420">
    <w:name w:val="AF52959679C4464C99E96C8F54F64420"/>
  </w:style>
  <w:style w:type="paragraph" w:customStyle="1" w:styleId="779F7C239B36400BA74302B665A2BDF4">
    <w:name w:val="779F7C239B36400BA74302B665A2BDF4"/>
  </w:style>
  <w:style w:type="paragraph" w:customStyle="1" w:styleId="770AD8E6466546D4944202D5A5AD8819">
    <w:name w:val="770AD8E6466546D4944202D5A5AD8819"/>
  </w:style>
  <w:style w:type="paragraph" w:customStyle="1" w:styleId="C82858A14ECA4CF8B957E17193C63C48">
    <w:name w:val="C82858A14ECA4CF8B957E17193C63C48"/>
  </w:style>
  <w:style w:type="paragraph" w:customStyle="1" w:styleId="C6CB8F7D357E49528006DA217255C61E">
    <w:name w:val="C6CB8F7D357E49528006DA217255C61E"/>
  </w:style>
  <w:style w:type="paragraph" w:customStyle="1" w:styleId="691A52D468964708ABFEC8FD7950B9E3">
    <w:name w:val="691A52D468964708ABFEC8FD7950B9E3"/>
  </w:style>
  <w:style w:type="paragraph" w:customStyle="1" w:styleId="D823EC431DD746C5AD09E3EF22DF5A26">
    <w:name w:val="D823EC431DD746C5AD09E3EF22DF5A26"/>
  </w:style>
  <w:style w:type="paragraph" w:customStyle="1" w:styleId="EFE8DD8CF9304954B6DDD538074549B5">
    <w:name w:val="EFE8DD8CF9304954B6DDD538074549B5"/>
  </w:style>
  <w:style w:type="paragraph" w:customStyle="1" w:styleId="2BBCBD8164E441ADA9B84AE279EB4CC8">
    <w:name w:val="2BBCBD8164E441ADA9B84AE279EB4CC8"/>
  </w:style>
  <w:style w:type="paragraph" w:customStyle="1" w:styleId="4093E7F13A2A411197EA71A46A85B607">
    <w:name w:val="4093E7F13A2A411197EA71A46A85B607"/>
  </w:style>
  <w:style w:type="paragraph" w:customStyle="1" w:styleId="FC78E58A566B47B588B43C7D8568D46E">
    <w:name w:val="FC78E58A566B47B588B43C7D8568D46E"/>
  </w:style>
  <w:style w:type="paragraph" w:customStyle="1" w:styleId="48027065E9EE431B8F9915DD135214DB">
    <w:name w:val="48027065E9EE431B8F9915DD135214DB"/>
  </w:style>
  <w:style w:type="paragraph" w:customStyle="1" w:styleId="681A0A7E70F54FE9A9BF9C06D8890C59">
    <w:name w:val="681A0A7E70F54FE9A9BF9C06D8890C59"/>
  </w:style>
  <w:style w:type="paragraph" w:customStyle="1" w:styleId="B4DE4C54C27544978D2BF31C6D921A6B">
    <w:name w:val="B4DE4C54C27544978D2BF31C6D921A6B"/>
  </w:style>
  <w:style w:type="paragraph" w:customStyle="1" w:styleId="F9703DB721BC4A93A1212C632F3F7680">
    <w:name w:val="F9703DB721BC4A93A1212C632F3F7680"/>
  </w:style>
  <w:style w:type="paragraph" w:customStyle="1" w:styleId="6FE973AD96074931A3E302B49E1C4AD8">
    <w:name w:val="6FE973AD96074931A3E302B49E1C4AD8"/>
  </w:style>
  <w:style w:type="paragraph" w:customStyle="1" w:styleId="337AC609B3B246B6B0CD517A2D1EE91E">
    <w:name w:val="337AC609B3B246B6B0CD517A2D1EE91E"/>
  </w:style>
  <w:style w:type="paragraph" w:customStyle="1" w:styleId="5AC976EC7173413FAF20DDF7195CE6F2">
    <w:name w:val="5AC976EC7173413FAF20DDF7195CE6F2"/>
  </w:style>
  <w:style w:type="paragraph" w:customStyle="1" w:styleId="A03EB0EB4D124BB3913D17D48FB27935">
    <w:name w:val="A03EB0EB4D124BB3913D17D48FB27935"/>
  </w:style>
  <w:style w:type="paragraph" w:customStyle="1" w:styleId="4AE8B30C276A4446BC084F30CB54B69C">
    <w:name w:val="4AE8B30C276A4446BC084F30CB54B69C"/>
  </w:style>
  <w:style w:type="paragraph" w:customStyle="1" w:styleId="983566CAFC6F465A8B2066153E9A7ABF">
    <w:name w:val="983566CAFC6F465A8B2066153E9A7ABF"/>
  </w:style>
  <w:style w:type="paragraph" w:customStyle="1" w:styleId="374E74ED2A5D41B5BDD0ACE929759D2A">
    <w:name w:val="374E74ED2A5D41B5BDD0ACE929759D2A"/>
  </w:style>
  <w:style w:type="paragraph" w:customStyle="1" w:styleId="D3AD98901467484287A9127828DF9A79">
    <w:name w:val="D3AD98901467484287A9127828DF9A79"/>
  </w:style>
  <w:style w:type="paragraph" w:customStyle="1" w:styleId="61850F969B164E29AFF0DACBA017FE72">
    <w:name w:val="61850F969B164E29AFF0DACBA017FE72"/>
  </w:style>
  <w:style w:type="paragraph" w:customStyle="1" w:styleId="9650CA7FD8B147DFADCA108B0883A268">
    <w:name w:val="9650CA7FD8B147DFADCA108B0883A268"/>
  </w:style>
  <w:style w:type="paragraph" w:customStyle="1" w:styleId="70AAD63C810744A0A0A3E1AAC87E4314">
    <w:name w:val="70AAD63C810744A0A0A3E1AAC87E4314"/>
  </w:style>
  <w:style w:type="paragraph" w:customStyle="1" w:styleId="A8B033F7BDF548A0BDD13BA9B4DD9BAB">
    <w:name w:val="A8B033F7BDF548A0BDD13BA9B4DD9BAB"/>
  </w:style>
  <w:style w:type="paragraph" w:customStyle="1" w:styleId="36147A00DA5749CA961EB68ADF5836F9">
    <w:name w:val="36147A00DA5749CA961EB68ADF5836F9"/>
  </w:style>
  <w:style w:type="paragraph" w:customStyle="1" w:styleId="5D5F3746A1034FCCAB4FC8D01BF498BD">
    <w:name w:val="5D5F3746A1034FCCAB4FC8D01BF498BD"/>
  </w:style>
  <w:style w:type="paragraph" w:customStyle="1" w:styleId="7D5605AE49F843ABB310EDD00C01BD76">
    <w:name w:val="7D5605AE49F843ABB310EDD00C01BD76"/>
  </w:style>
  <w:style w:type="paragraph" w:customStyle="1" w:styleId="A5C8361CCD0B4102AC5AF0AAE4159AFD">
    <w:name w:val="A5C8361CCD0B4102AC5AF0AAE4159AFD"/>
  </w:style>
  <w:style w:type="paragraph" w:customStyle="1" w:styleId="8D82289CEA29400B915B0D5D26DD27AD">
    <w:name w:val="8D82289CEA29400B915B0D5D26DD27AD"/>
  </w:style>
  <w:style w:type="paragraph" w:customStyle="1" w:styleId="10A4276E31094781BC05FB3DA8C32F8E">
    <w:name w:val="10A4276E31094781BC05FB3DA8C32F8E"/>
  </w:style>
  <w:style w:type="paragraph" w:customStyle="1" w:styleId="EA95B735F093410ABD96757C7646A8B9">
    <w:name w:val="EA95B735F093410ABD96757C7646A8B9"/>
  </w:style>
  <w:style w:type="paragraph" w:customStyle="1" w:styleId="6E2926C70EB74E2A943FF531E4D0B477">
    <w:name w:val="6E2926C70EB74E2A943FF531E4D0B477"/>
  </w:style>
  <w:style w:type="paragraph" w:customStyle="1" w:styleId="A4ACB730C4934CB08939A0B81CD29228">
    <w:name w:val="A4ACB730C4934CB08939A0B81CD29228"/>
  </w:style>
  <w:style w:type="paragraph" w:customStyle="1" w:styleId="F53E7849A2FF4EC1B88D4C29FB96CD00">
    <w:name w:val="F53E7849A2FF4EC1B88D4C29FB96CD00"/>
  </w:style>
  <w:style w:type="paragraph" w:customStyle="1" w:styleId="F8995279E0B341759BC3C44F905F1241">
    <w:name w:val="F8995279E0B341759BC3C44F905F1241"/>
  </w:style>
  <w:style w:type="paragraph" w:customStyle="1" w:styleId="2EBACC57EE9F4EBEAE824E15336BC62F">
    <w:name w:val="2EBACC57EE9F4EBEAE824E15336BC62F"/>
  </w:style>
  <w:style w:type="paragraph" w:customStyle="1" w:styleId="72A988C423B2423F9BCEF537B5D30331">
    <w:name w:val="72A988C423B2423F9BCEF537B5D30331"/>
  </w:style>
  <w:style w:type="paragraph" w:customStyle="1" w:styleId="5CB916B7A2384DF899EB5968744407E3">
    <w:name w:val="5CB916B7A2384DF899EB5968744407E3"/>
  </w:style>
  <w:style w:type="paragraph" w:customStyle="1" w:styleId="1C826EA21F424EAEA6EFD46C8779C3A2">
    <w:name w:val="1C826EA21F424EAEA6EFD46C8779C3A2"/>
  </w:style>
  <w:style w:type="paragraph" w:customStyle="1" w:styleId="C809F84535694592AFF136A65C06B4BD">
    <w:name w:val="C809F84535694592AFF136A65C06B4BD"/>
  </w:style>
  <w:style w:type="paragraph" w:customStyle="1" w:styleId="1D07D606C74741EA9E7B18366BE7D1D4">
    <w:name w:val="1D07D606C74741EA9E7B18366BE7D1D4"/>
  </w:style>
  <w:style w:type="paragraph" w:customStyle="1" w:styleId="BBBA6443555C4BF9A12897E11F9A59D4">
    <w:name w:val="BBBA6443555C4BF9A12897E11F9A59D4"/>
  </w:style>
  <w:style w:type="paragraph" w:customStyle="1" w:styleId="1125B58710E04EE8AD81AEA522CB8982">
    <w:name w:val="1125B58710E04EE8AD81AEA522CB8982"/>
  </w:style>
  <w:style w:type="paragraph" w:customStyle="1" w:styleId="384DD239EFE74E1B88F8380FBD7EC63E">
    <w:name w:val="384DD239EFE74E1B88F8380FBD7EC63E"/>
  </w:style>
  <w:style w:type="paragraph" w:customStyle="1" w:styleId="1565A94C9E7E474D85E1F4CDEA80D5CE">
    <w:name w:val="1565A94C9E7E474D85E1F4CDEA80D5CE"/>
  </w:style>
  <w:style w:type="paragraph" w:customStyle="1" w:styleId="DEDAA341B27048B484F5B83E6D625CB0">
    <w:name w:val="DEDAA341B27048B484F5B83E6D625CB0"/>
  </w:style>
  <w:style w:type="paragraph" w:customStyle="1" w:styleId="D3823AA2310143D8AF9D7FD8D988BA9B">
    <w:name w:val="D3823AA2310143D8AF9D7FD8D988BA9B"/>
    <w:rsid w:val="00E30A58"/>
  </w:style>
  <w:style w:type="paragraph" w:customStyle="1" w:styleId="339B9A9B3EF9473FA70A7371F52B0C07">
    <w:name w:val="339B9A9B3EF9473FA70A7371F52B0C07"/>
    <w:rsid w:val="00E30A58"/>
  </w:style>
  <w:style w:type="paragraph" w:customStyle="1" w:styleId="56EAA24F822444AE828CC3F8056220F5">
    <w:name w:val="56EAA24F822444AE828CC3F8056220F5"/>
    <w:rsid w:val="00E30A58"/>
  </w:style>
  <w:style w:type="paragraph" w:customStyle="1" w:styleId="ED7A55824ECC46DBB9DE22C830A14C36">
    <w:name w:val="ED7A55824ECC46DBB9DE22C830A14C36"/>
    <w:rsid w:val="00E30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Выделяющееся резюме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2024-11-06T16:28:00Z</dcterms:created>
  <dcterms:modified xsi:type="dcterms:W3CDTF">2024-11-06T16:49:00Z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